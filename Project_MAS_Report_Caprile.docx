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08FE" w14:textId="0C7016B5" w:rsidR="00F71BBF" w:rsidRPr="00601D22" w:rsidRDefault="00F83F78" w:rsidP="00F71BBF">
      <w:pPr>
        <w:pStyle w:val="Articletitle"/>
        <w:rPr>
          <w:lang w:val="it-IT"/>
        </w:rPr>
      </w:pPr>
      <w:r w:rsidRPr="00601D22">
        <w:rPr>
          <w:lang w:val="it-IT"/>
        </w:rPr>
        <w:t xml:space="preserve">Maze </w:t>
      </w:r>
      <w:r w:rsidR="004D7843" w:rsidRPr="00601D22">
        <w:rPr>
          <w:lang w:val="it-IT"/>
        </w:rPr>
        <w:t>Simulation</w:t>
      </w:r>
    </w:p>
    <w:p w14:paraId="1E62D8EF" w14:textId="2194E007" w:rsidR="00F71BBF" w:rsidRPr="00601D22" w:rsidRDefault="004D7843" w:rsidP="00F71BBF">
      <w:pPr>
        <w:pStyle w:val="Authornames"/>
        <w:rPr>
          <w:lang w:val="it-IT"/>
        </w:rPr>
      </w:pPr>
      <w:r w:rsidRPr="00601D22">
        <w:rPr>
          <w:lang w:val="it-IT"/>
        </w:rPr>
        <w:t>Riccardo Caprile (4370774)</w:t>
      </w:r>
    </w:p>
    <w:p w14:paraId="51290870" w14:textId="08972B9C" w:rsidR="00F71BBF" w:rsidRPr="00601D22" w:rsidRDefault="004D7843" w:rsidP="00F71BBF">
      <w:pPr>
        <w:pStyle w:val="Affiliation"/>
        <w:rPr>
          <w:lang w:val="it-IT"/>
        </w:rPr>
      </w:pPr>
      <w:r w:rsidRPr="00601D22">
        <w:rPr>
          <w:vertAlign w:val="superscript"/>
          <w:lang w:val="it-IT"/>
        </w:rPr>
        <w:t>4370774</w:t>
      </w:r>
      <w:r w:rsidR="000C1E38" w:rsidRPr="00601D22">
        <w:rPr>
          <w:vertAlign w:val="superscript"/>
          <w:lang w:val="it-IT"/>
        </w:rPr>
        <w:t>@studenti.unige.it</w:t>
      </w:r>
    </w:p>
    <w:p w14:paraId="2E3592B2" w14:textId="30D4425B" w:rsidR="00F71BBF" w:rsidRDefault="00F71BBF" w:rsidP="00F71BBF">
      <w:pPr>
        <w:pStyle w:val="Titolo1"/>
        <w:numPr>
          <w:ilvl w:val="0"/>
          <w:numId w:val="1"/>
        </w:numPr>
      </w:pPr>
      <w:r>
        <w:t xml:space="preserve">Heading 1: Introduction </w:t>
      </w:r>
    </w:p>
    <w:p w14:paraId="27F4D121" w14:textId="51DA062B" w:rsidR="005B438B" w:rsidRPr="005B438B" w:rsidRDefault="005B438B" w:rsidP="00DB7237">
      <w:pPr>
        <w:pStyle w:val="Titolo2"/>
        <w:numPr>
          <w:ilvl w:val="1"/>
          <w:numId w:val="1"/>
        </w:numPr>
      </w:pPr>
      <w:r>
        <w:t>Heading 1.1: Netlogo</w:t>
      </w:r>
    </w:p>
    <w:p w14:paraId="6BEBA718" w14:textId="3FEC54A6" w:rsidR="000C1E38" w:rsidRDefault="00DC4D2F" w:rsidP="000C1E38">
      <w:pPr>
        <w:pStyle w:val="Corpotesto"/>
      </w:pPr>
      <w:r>
        <w:t>NetLogo is multi-agent programmable modelling environment</w:t>
      </w:r>
      <w:r w:rsidR="00A30411">
        <w:t xml:space="preserve"> for simulating complex systems</w:t>
      </w:r>
      <w:r w:rsidR="008252A7">
        <w:t>. Programmers can give instructions to hundreds of independent agents all operating in parallel.</w:t>
      </w:r>
      <w:r w:rsidR="0055112B">
        <w:t xml:space="preserve"> </w:t>
      </w:r>
    </w:p>
    <w:p w14:paraId="2B0642C3" w14:textId="4EE38C89" w:rsidR="00A23681" w:rsidRDefault="00A23681" w:rsidP="000C1E38">
      <w:pPr>
        <w:pStyle w:val="Corpotesto"/>
      </w:pPr>
      <w:r>
        <w:t xml:space="preserve">The NetLogo </w:t>
      </w:r>
      <w:r w:rsidR="00E062CF">
        <w:t xml:space="preserve">world is made up of agents </w:t>
      </w:r>
      <w:r w:rsidR="00CC5B06">
        <w:t>and the can follow instructions. Each agent can carry out</w:t>
      </w:r>
      <w:r w:rsidR="005945E9">
        <w:t xml:space="preserve"> its own activity , all simultaneously. In addition to agents called Turtles , there are Patches </w:t>
      </w:r>
      <w:r w:rsidR="00185D9B">
        <w:t xml:space="preserve">which are a square piece of ground over which turtles can move and Observer which does not have a location </w:t>
      </w:r>
      <w:r w:rsidR="00E615CF">
        <w:t>but can be imagined as an entity looking out over the world of turtles and patches.</w:t>
      </w:r>
    </w:p>
    <w:p w14:paraId="69E10839" w14:textId="313B8521" w:rsidR="00F3406B" w:rsidRDefault="00F3406B" w:rsidP="000C1E38">
      <w:pPr>
        <w:pStyle w:val="Corpotesto"/>
      </w:pPr>
      <w:r>
        <w:t>With NetLogo is possible to explore the connection between the micro-level behavior of individuals and the macro-level patterns that emerge from the interaction of many individuals</w:t>
      </w:r>
      <w:r w:rsidR="00820CBD">
        <w:t xml:space="preserve">. </w:t>
      </w:r>
    </w:p>
    <w:p w14:paraId="652E0B2A" w14:textId="306A3E97" w:rsidR="00820CBD" w:rsidRDefault="00980439" w:rsidP="000C1E38">
      <w:pPr>
        <w:pStyle w:val="Corpotesto"/>
      </w:pPr>
      <w:r>
        <w:t>Easy to understand and to develop new environment and agents.</w:t>
      </w:r>
    </w:p>
    <w:p w14:paraId="1E2E448E" w14:textId="2EE13F0E" w:rsidR="00C41D13" w:rsidRDefault="00C41D13" w:rsidP="000C1E38">
      <w:pPr>
        <w:pStyle w:val="Corpotesto"/>
      </w:pPr>
      <w:r>
        <w:t xml:space="preserve">NetLogo provides </w:t>
      </w:r>
      <w:r w:rsidR="00C30562">
        <w:t xml:space="preserve">a community place where it is possible to upload your work and ideas. Looking through it , there were </w:t>
      </w:r>
      <w:r w:rsidR="001938E6">
        <w:t>no application like the one I am going to explain here. There were for example : a</w:t>
      </w:r>
      <w:r w:rsidR="003B27D9">
        <w:t xml:space="preserve"> random maze generator (not useful for my experiment) </w:t>
      </w:r>
      <w:r w:rsidR="00072EBC">
        <w:t xml:space="preserve"> or games where you have the  possibility to solve the maze using your abilities.</w:t>
      </w:r>
    </w:p>
    <w:p w14:paraId="2AAF285E" w14:textId="5DF9896C" w:rsidR="008E7E14" w:rsidRDefault="008E7E14" w:rsidP="000C1E38">
      <w:pPr>
        <w:pStyle w:val="Corpotesto"/>
      </w:pPr>
      <w:r>
        <w:t>NetLogo Version 6.3 was used.</w:t>
      </w:r>
    </w:p>
    <w:p w14:paraId="5849809E" w14:textId="2FD473C5" w:rsidR="00F71BBF" w:rsidRDefault="00F71BBF" w:rsidP="00F71BBF">
      <w:pPr>
        <w:pStyle w:val="Titolo2"/>
        <w:numPr>
          <w:ilvl w:val="1"/>
          <w:numId w:val="1"/>
        </w:numPr>
      </w:pPr>
      <w:r>
        <w:t>Heading 1.</w:t>
      </w:r>
      <w:r w:rsidR="005B438B">
        <w:t>2</w:t>
      </w:r>
      <w:r>
        <w:t xml:space="preserve">: </w:t>
      </w:r>
      <w:r w:rsidR="005B438B">
        <w:t>Maze Simulation</w:t>
      </w:r>
    </w:p>
    <w:p w14:paraId="3872809F" w14:textId="77777777" w:rsidR="00F71BBF" w:rsidRDefault="00F71BBF" w:rsidP="00F71BBF">
      <w:pPr>
        <w:pStyle w:val="Paragraph"/>
        <w:spacing w:before="0" w:line="240" w:lineRule="auto"/>
      </w:pPr>
    </w:p>
    <w:p w14:paraId="63BB4488" w14:textId="55EFFFC3" w:rsidR="00522278" w:rsidRDefault="00522278" w:rsidP="00522278">
      <w:pPr>
        <w:pStyle w:val="Corpotesto"/>
      </w:pPr>
      <w:r>
        <w:t>The principal goal is to create an autonomous agent which is able to find a way out of the maze.</w:t>
      </w:r>
    </w:p>
    <w:p w14:paraId="6B320F4D" w14:textId="57C255B7" w:rsidR="00395237" w:rsidRDefault="00395237" w:rsidP="00522278">
      <w:pPr>
        <w:pStyle w:val="Corpotesto"/>
      </w:pPr>
      <w:r>
        <w:lastRenderedPageBreak/>
        <w:t xml:space="preserve">The agent must , also , be able to find the solution in a finite time </w:t>
      </w:r>
      <w:r w:rsidR="00CB398F">
        <w:t>without getting stuck in endless loops.</w:t>
      </w:r>
    </w:p>
    <w:p w14:paraId="040F2795" w14:textId="1E8B851E" w:rsidR="005B438B" w:rsidRDefault="005B438B" w:rsidP="005B438B">
      <w:pPr>
        <w:pStyle w:val="Corpotesto"/>
      </w:pPr>
      <w:r>
        <w:t>In this simulation , the environment we are considering is maze. The agents can be meant as “people” that are trying to escape from the maze.</w:t>
      </w:r>
    </w:p>
    <w:p w14:paraId="64E2522E" w14:textId="1D40DA85" w:rsidR="00A37FDD" w:rsidRDefault="005B438B" w:rsidP="005B438B">
      <w:pPr>
        <w:pStyle w:val="Corpotesto"/>
      </w:pPr>
      <w:r>
        <w:t>There are three type of agents , that follow three different algorithms. In the NetLogo application they are called : Primitive Agents , Random Agents and Intelligent Agents. We will see later in the report how they are implemented and how their strategies work.</w:t>
      </w:r>
      <w:r w:rsidR="00522278">
        <w:t xml:space="preserve"> </w:t>
      </w:r>
      <w:r>
        <w:t>There are three types of patches , too : the first one represents the walls of the maze and its color is grey , the second one is the ground where agents can walk and its c</w:t>
      </w:r>
      <w:r w:rsidR="002917D9">
        <w:t>olor is black</w:t>
      </w:r>
      <w:r w:rsidR="00A37FDD">
        <w:t xml:space="preserve"> and the last one is the exit of the maze coloured in green.</w:t>
      </w:r>
    </w:p>
    <w:p w14:paraId="2F5E44EC" w14:textId="2E0E7535" w:rsidR="00CB398F" w:rsidRDefault="00CB398F" w:rsidP="00D9725A">
      <w:pPr>
        <w:pStyle w:val="Titolo2"/>
        <w:numPr>
          <w:ilvl w:val="1"/>
          <w:numId w:val="1"/>
        </w:numPr>
      </w:pPr>
      <w:r>
        <w:t>Heading 2:  Implementation</w:t>
      </w:r>
    </w:p>
    <w:p w14:paraId="582EFDDE" w14:textId="2A24022B" w:rsidR="005160EA" w:rsidRDefault="005160EA" w:rsidP="005160EA">
      <w:pPr>
        <w:pStyle w:val="Corpotesto"/>
      </w:pPr>
      <w:r>
        <w:t xml:space="preserve">This the </w:t>
      </w:r>
      <w:r w:rsidR="00A27CF3">
        <w:t>overview</w:t>
      </w:r>
      <w:r>
        <w:t xml:space="preserve"> of </w:t>
      </w:r>
      <w:r w:rsidR="007318B5">
        <w:t>how the NetLogo application looks like</w:t>
      </w:r>
      <w:r w:rsidR="00EC5632">
        <w:t>. Now we go deep into the implementation of all of the different parts that compose the application</w:t>
      </w:r>
      <w:r w:rsidR="00BD5EC1">
        <w:t xml:space="preserve">: Maze Generation , </w:t>
      </w:r>
      <w:r w:rsidR="00A27CF3">
        <w:t xml:space="preserve">Maze import and </w:t>
      </w:r>
      <w:r w:rsidR="00BD5EC1">
        <w:t xml:space="preserve">agents set up and the monitors </w:t>
      </w:r>
      <w:r w:rsidR="00467E03">
        <w:t>tracking</w:t>
      </w:r>
      <w:r w:rsidR="00A27CF3">
        <w:t>.</w:t>
      </w:r>
    </w:p>
    <w:p w14:paraId="26A9642A" w14:textId="61280AB0" w:rsidR="005160EA" w:rsidRDefault="005160EA" w:rsidP="005160EA">
      <w:pPr>
        <w:pStyle w:val="Corpotesto"/>
      </w:pPr>
      <w:r>
        <w:rPr>
          <w:noProof/>
        </w:rPr>
        <w:drawing>
          <wp:inline distT="0" distB="0" distL="0" distR="0" wp14:anchorId="5E3F72E0" wp14:editId="08F5D275">
            <wp:extent cx="6501130" cy="3296529"/>
            <wp:effectExtent l="0" t="0" r="0" b="0"/>
            <wp:docPr id="138530256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82" cy="332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093F" w14:textId="06BD2FE4" w:rsidR="00467E03" w:rsidRDefault="00467E03" w:rsidP="005160EA">
      <w:pPr>
        <w:pStyle w:val="Corpotesto"/>
      </w:pPr>
    </w:p>
    <w:p w14:paraId="27509E22" w14:textId="609F3A3A" w:rsidR="00467E03" w:rsidRDefault="00467E03" w:rsidP="00467E03">
      <w:pPr>
        <w:pStyle w:val="Titolo2"/>
        <w:numPr>
          <w:ilvl w:val="1"/>
          <w:numId w:val="1"/>
        </w:numPr>
      </w:pPr>
      <w:r>
        <w:lastRenderedPageBreak/>
        <w:t>Heading 2.1: Maze Generation</w:t>
      </w:r>
    </w:p>
    <w:p w14:paraId="5A19A80C" w14:textId="05A81046" w:rsidR="00BC4E45" w:rsidRPr="00BC4E45" w:rsidRDefault="00BC4E45" w:rsidP="00BC4E45">
      <w:pPr>
        <w:pStyle w:val="Corpotesto"/>
      </w:pPr>
      <w:r>
        <w:rPr>
          <w:noProof/>
        </w:rPr>
        <w:drawing>
          <wp:inline distT="0" distB="0" distL="0" distR="0" wp14:anchorId="269DBF8B" wp14:editId="5335961E">
            <wp:extent cx="2360796" cy="1622474"/>
            <wp:effectExtent l="0" t="0" r="1905" b="0"/>
            <wp:docPr id="3647800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880" cy="162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1C59" w14:textId="666F3321" w:rsidR="00F66297" w:rsidRDefault="00F66297" w:rsidP="00F66297">
      <w:pPr>
        <w:pStyle w:val="Corpotesto"/>
      </w:pPr>
      <w:r>
        <w:t xml:space="preserve">I gave the possibility to the users to create their own maze as they wish. In this way , there is the possibility to simulate the </w:t>
      </w:r>
      <w:r w:rsidR="003410EB">
        <w:t xml:space="preserve">application using different mazes with different characteristics , varying from very complex </w:t>
      </w:r>
      <w:r w:rsidR="00446F74">
        <w:t xml:space="preserve">mazes to simpler ones. </w:t>
      </w:r>
    </w:p>
    <w:p w14:paraId="516985E7" w14:textId="2D77CD8E" w:rsidR="00BA26EA" w:rsidRDefault="00BA26EA" w:rsidP="00F66297">
      <w:pPr>
        <w:pStyle w:val="Corpotesto"/>
      </w:pPr>
      <w:r>
        <w:t xml:space="preserve">The first button is </w:t>
      </w:r>
      <w:r w:rsidR="00682FCF" w:rsidRPr="00B95E46">
        <w:rPr>
          <w:b/>
          <w:bCs/>
        </w:rPr>
        <w:t>“Draw Automatically the Border of the Maze”</w:t>
      </w:r>
      <w:r w:rsidR="00682FCF">
        <w:t xml:space="preserve"> that </w:t>
      </w:r>
      <w:r w:rsidR="00FE3AFC">
        <w:t xml:space="preserve">set the color of all the patches, that represent the border with grey. With this button </w:t>
      </w:r>
      <w:r w:rsidR="00552677">
        <w:t>the generation of the maze is going to be quicker.</w:t>
      </w:r>
    </w:p>
    <w:p w14:paraId="75C52A7C" w14:textId="77777777" w:rsidR="00313CAC" w:rsidRDefault="00552677" w:rsidP="00F66297">
      <w:pPr>
        <w:pStyle w:val="Corpotesto"/>
      </w:pPr>
      <w:r>
        <w:t xml:space="preserve">Then , the second Button </w:t>
      </w:r>
      <w:r w:rsidR="00F17815">
        <w:t xml:space="preserve">present in the application is </w:t>
      </w:r>
      <w:r w:rsidR="00F17815" w:rsidRPr="00B95E46">
        <w:rPr>
          <w:b/>
          <w:bCs/>
        </w:rPr>
        <w:t>“Draw the Walls of the Maze”</w:t>
      </w:r>
      <w:r w:rsidR="00F17815">
        <w:t>. It</w:t>
      </w:r>
      <w:r w:rsidR="00801061">
        <w:t xml:space="preserve"> lets you draw the walls of the maze in the environment. </w:t>
      </w:r>
    </w:p>
    <w:p w14:paraId="1EB58613" w14:textId="107BBB17" w:rsidR="00552677" w:rsidRDefault="00801061" w:rsidP="00F66297">
      <w:pPr>
        <w:pStyle w:val="Corpotesto"/>
      </w:pPr>
      <w:r>
        <w:t xml:space="preserve">This was possible attaching to the button the procedure </w:t>
      </w:r>
      <w:r w:rsidR="00592478">
        <w:t>draw-gate. It asks to the patches c</w:t>
      </w:r>
      <w:r w:rsidR="000150CC">
        <w:t>licked by the user to set their color to grey. In this way we can draw all the walls of the maze.</w:t>
      </w:r>
    </w:p>
    <w:p w14:paraId="7F5BB396" w14:textId="77777777" w:rsidR="00313CAC" w:rsidRDefault="007F0895" w:rsidP="00F66297">
      <w:pPr>
        <w:pStyle w:val="Corpotesto"/>
      </w:pPr>
      <w:r>
        <w:t xml:space="preserve">In addition to this , </w:t>
      </w:r>
      <w:r w:rsidR="00B95E46">
        <w:t xml:space="preserve">the third Button is </w:t>
      </w:r>
      <w:r w:rsidR="00B95E46" w:rsidRPr="00B95E46">
        <w:rPr>
          <w:b/>
          <w:bCs/>
        </w:rPr>
        <w:t>“Erase the Walls of the Maze”</w:t>
      </w:r>
      <w:r w:rsidR="00B95E46">
        <w:t xml:space="preserve"> . </w:t>
      </w:r>
      <w:r w:rsidR="007115F4">
        <w:t xml:space="preserve">It lets you erase the walls created with the button explained before. </w:t>
      </w:r>
    </w:p>
    <w:p w14:paraId="5A86E791" w14:textId="27FBBBAD" w:rsidR="0034650F" w:rsidRDefault="007115F4" w:rsidP="00F66297">
      <w:pPr>
        <w:pStyle w:val="Corpotesto"/>
      </w:pPr>
      <w:r>
        <w:t xml:space="preserve">It works with the procedure </w:t>
      </w:r>
      <w:r w:rsidR="000907E7">
        <w:t>erase-wall that works in the exact same way as before, but it col</w:t>
      </w:r>
      <w:r w:rsidR="0034650F">
        <w:t>ors the patch with black.</w:t>
      </w:r>
    </w:p>
    <w:p w14:paraId="78958F45" w14:textId="77777777" w:rsidR="00313CAC" w:rsidRDefault="0057646C" w:rsidP="00F66297">
      <w:pPr>
        <w:pStyle w:val="Corpotesto"/>
      </w:pPr>
      <w:r>
        <w:t xml:space="preserve">The next button in the application is </w:t>
      </w:r>
      <w:r w:rsidR="00AF28CE">
        <w:t>“</w:t>
      </w:r>
      <w:r w:rsidR="00AF28CE">
        <w:rPr>
          <w:b/>
          <w:bCs/>
        </w:rPr>
        <w:t>Draw the exit of the Maze”</w:t>
      </w:r>
      <w:r w:rsidR="00207A7B">
        <w:rPr>
          <w:b/>
          <w:bCs/>
        </w:rPr>
        <w:t xml:space="preserve">. </w:t>
      </w:r>
      <w:r w:rsidR="00207A7B">
        <w:t xml:space="preserve">It lets you draw the exit of the maze the agents are looking for. </w:t>
      </w:r>
    </w:p>
    <w:p w14:paraId="41B1A1D8" w14:textId="24BB2103" w:rsidR="00A12094" w:rsidRDefault="00650484" w:rsidP="00F66297">
      <w:pPr>
        <w:pStyle w:val="Corpotesto"/>
      </w:pPr>
      <w:r>
        <w:lastRenderedPageBreak/>
        <w:t xml:space="preserve">The procedure draw-gate do the job, it let the user draw a green patch where he clicked. </w:t>
      </w:r>
      <w:r w:rsidR="008D02CB">
        <w:t>T</w:t>
      </w:r>
      <w:r w:rsidR="00AC582B">
        <w:t xml:space="preserve">he user can only draw only one exit. If he tries to draw 2 of them </w:t>
      </w:r>
      <w:r w:rsidR="004C1E07">
        <w:t>, everything will remain as it was with only one green patch</w:t>
      </w:r>
      <w:r w:rsidR="00A12094">
        <w:t xml:space="preserve"> as exit.</w:t>
      </w:r>
    </w:p>
    <w:p w14:paraId="0544CABE" w14:textId="0DC8584A" w:rsidR="00A12094" w:rsidRDefault="00A12094" w:rsidP="00F66297">
      <w:pPr>
        <w:pStyle w:val="Corpotesto"/>
      </w:pPr>
      <w:r>
        <w:t>The second-last is the “</w:t>
      </w:r>
      <w:r>
        <w:rPr>
          <w:b/>
          <w:bCs/>
        </w:rPr>
        <w:t xml:space="preserve">Clear” </w:t>
      </w:r>
      <w:r>
        <w:t>button that will delate anything inside the environment.</w:t>
      </w:r>
    </w:p>
    <w:p w14:paraId="6832B5FF" w14:textId="77777777" w:rsidR="002A7D4F" w:rsidRDefault="00B40182" w:rsidP="00F66297">
      <w:pPr>
        <w:pStyle w:val="Corpotesto"/>
        <w:rPr>
          <w:b/>
          <w:bCs/>
        </w:rPr>
      </w:pPr>
      <w:r>
        <w:t xml:space="preserve">The last button for the Maze Generation is </w:t>
      </w:r>
      <w:r w:rsidR="006417E9">
        <w:t>“</w:t>
      </w:r>
      <w:r w:rsidR="006417E9">
        <w:rPr>
          <w:b/>
          <w:bCs/>
        </w:rPr>
        <w:t>Export Maze”</w:t>
      </w:r>
      <w:r w:rsidR="00685564">
        <w:rPr>
          <w:b/>
          <w:bCs/>
        </w:rPr>
        <w:t xml:space="preserve">. </w:t>
      </w:r>
    </w:p>
    <w:p w14:paraId="59732B64" w14:textId="3D4F923C" w:rsidR="009D41A0" w:rsidRDefault="00685564" w:rsidP="00F66297">
      <w:pPr>
        <w:pStyle w:val="Corpotesto"/>
      </w:pPr>
      <w:r>
        <w:t xml:space="preserve">It gives the possibility to export the maze as a </w:t>
      </w:r>
      <w:r w:rsidR="00313CAC">
        <w:t>myMaze</w:t>
      </w:r>
      <w:r>
        <w:t xml:space="preserve">.csv. In this way </w:t>
      </w:r>
      <w:r w:rsidR="001E0915">
        <w:t>, the maze will not be lost and you can use it for future simulations.</w:t>
      </w:r>
      <w:r w:rsidR="009D41A0">
        <w:t xml:space="preserve"> </w:t>
      </w:r>
    </w:p>
    <w:p w14:paraId="09F4F0D7" w14:textId="40D1EF82" w:rsidR="00E67536" w:rsidRDefault="009D41A0" w:rsidP="00F66297">
      <w:pPr>
        <w:pStyle w:val="Corpotesto"/>
      </w:pPr>
      <w:r>
        <w:t xml:space="preserve">It works using </w:t>
      </w:r>
      <w:r w:rsidR="00A110FD">
        <w:t xml:space="preserve">the export-maze procedure. Inside of it there is </w:t>
      </w:r>
      <w:r w:rsidR="00E67536">
        <w:t>another procedure , which is export-world provided by the NetLogo library</w:t>
      </w:r>
      <w:r w:rsidR="00CF29C6">
        <w:t xml:space="preserve"> and the local variable filepath that represent the path where the .csv file is saved.</w:t>
      </w:r>
    </w:p>
    <w:p w14:paraId="46EACAD8" w14:textId="7B6C16C4" w:rsidR="00A27CF3" w:rsidRDefault="00A27CF3" w:rsidP="00A27CF3">
      <w:pPr>
        <w:pStyle w:val="Titolo2"/>
        <w:numPr>
          <w:ilvl w:val="1"/>
          <w:numId w:val="1"/>
        </w:numPr>
      </w:pPr>
      <w:r>
        <w:t>Heading 2</w:t>
      </w:r>
      <w:r w:rsidR="0080040E">
        <w:t>.2</w:t>
      </w:r>
      <w:r>
        <w:t>: Maze Import</w:t>
      </w:r>
      <w:r w:rsidR="009F7261">
        <w:t xml:space="preserve"> and Setup</w:t>
      </w:r>
    </w:p>
    <w:p w14:paraId="740E7F0F" w14:textId="77777777" w:rsidR="00A27CF3" w:rsidRDefault="00A27CF3" w:rsidP="00A27CF3">
      <w:pPr>
        <w:pStyle w:val="Corpotesto"/>
      </w:pPr>
    </w:p>
    <w:p w14:paraId="46093F9B" w14:textId="253E34C7" w:rsidR="00A27CF3" w:rsidRDefault="009D1CB7" w:rsidP="00A27CF3">
      <w:pPr>
        <w:pStyle w:val="Corpotesto"/>
      </w:pPr>
      <w:r>
        <w:rPr>
          <w:noProof/>
        </w:rPr>
        <w:drawing>
          <wp:inline distT="0" distB="0" distL="0" distR="0" wp14:anchorId="76A6DD99" wp14:editId="70FFED44">
            <wp:extent cx="3380740" cy="1153795"/>
            <wp:effectExtent l="0" t="0" r="0" b="8255"/>
            <wp:docPr id="106087368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1EC6" w14:textId="493E3729" w:rsidR="009F7261" w:rsidRDefault="00126A6E" w:rsidP="00A27CF3">
      <w:pPr>
        <w:pStyle w:val="Corpotesto"/>
      </w:pPr>
      <w:r>
        <w:t xml:space="preserve">Basically , </w:t>
      </w:r>
      <w:r w:rsidR="00EC0E09">
        <w:t>when we clicked the “</w:t>
      </w:r>
      <w:r w:rsidR="00EC0E09">
        <w:rPr>
          <w:b/>
          <w:bCs/>
        </w:rPr>
        <w:t>Setup the Maze”</w:t>
      </w:r>
      <w:r w:rsidR="00EC0E09">
        <w:t xml:space="preserve"> Button , the </w:t>
      </w:r>
      <w:r w:rsidR="005148EB">
        <w:t>maze selected in the chooser “maze” ( this is a global variable)</w:t>
      </w:r>
      <w:r w:rsidR="00684B72">
        <w:t xml:space="preserve"> will appear and be ready to </w:t>
      </w:r>
      <w:r w:rsidR="009B4195">
        <w:t>welcome the agents.</w:t>
      </w:r>
      <w:r w:rsidR="00FB6B04">
        <w:t xml:space="preserve"> </w:t>
      </w:r>
    </w:p>
    <w:p w14:paraId="408D6B1F" w14:textId="1DFA0287" w:rsidR="00FB6B04" w:rsidRDefault="00FB6B04" w:rsidP="00A27CF3">
      <w:pPr>
        <w:pStyle w:val="Corpotesto"/>
      </w:pPr>
      <w:r>
        <w:t xml:space="preserve">myMaze.csv is the </w:t>
      </w:r>
      <w:r w:rsidR="00142A80">
        <w:t xml:space="preserve">maze exported in the step before. </w:t>
      </w:r>
    </w:p>
    <w:p w14:paraId="760552E8" w14:textId="70B5887F" w:rsidR="00142A80" w:rsidRDefault="00142A80" w:rsidP="00A27CF3">
      <w:pPr>
        <w:pStyle w:val="Corpotesto"/>
      </w:pPr>
      <w:r>
        <w:t xml:space="preserve">There are more mazes created by myself for </w:t>
      </w:r>
      <w:r w:rsidR="00E5491D">
        <w:t xml:space="preserve">making the simulation more interesting called myMaze2 , myMaze3 , myMaze4 , myMaze4. We will see later in this report how they looks like and how </w:t>
      </w:r>
      <w:r w:rsidR="00684B72">
        <w:t>agents behave inside of them.</w:t>
      </w:r>
    </w:p>
    <w:p w14:paraId="523FE35E" w14:textId="77777777" w:rsidR="00BC4E45" w:rsidRDefault="00BC4E45" w:rsidP="00A27CF3">
      <w:pPr>
        <w:pStyle w:val="Corpotesto"/>
      </w:pPr>
    </w:p>
    <w:p w14:paraId="62BEA4A1" w14:textId="1808A41A" w:rsidR="0080040E" w:rsidRDefault="0080040E" w:rsidP="0080040E">
      <w:pPr>
        <w:pStyle w:val="Titolo2"/>
        <w:numPr>
          <w:ilvl w:val="1"/>
          <w:numId w:val="1"/>
        </w:numPr>
      </w:pPr>
      <w:r>
        <w:lastRenderedPageBreak/>
        <w:t>Heading 2.3: Agents Setup</w:t>
      </w:r>
    </w:p>
    <w:p w14:paraId="021FF15C" w14:textId="12B3B3A5" w:rsidR="0080040E" w:rsidRPr="0080040E" w:rsidRDefault="00531ACA" w:rsidP="0080040E">
      <w:pPr>
        <w:pStyle w:val="Corpotesto"/>
      </w:pPr>
      <w:r>
        <w:rPr>
          <w:noProof/>
        </w:rPr>
        <w:drawing>
          <wp:inline distT="0" distB="0" distL="0" distR="0" wp14:anchorId="57FCA779" wp14:editId="73AEC475">
            <wp:extent cx="2808605" cy="1922780"/>
            <wp:effectExtent l="0" t="0" r="0" b="1270"/>
            <wp:docPr id="45279071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93AC" w14:textId="5DB3F25D" w:rsidR="00BC4E45" w:rsidRDefault="00531ACA" w:rsidP="00A27CF3">
      <w:pPr>
        <w:pStyle w:val="Corpotesto"/>
      </w:pPr>
      <w:r>
        <w:t xml:space="preserve">In this part of the application , we can select how many agents we want inside the simulation </w:t>
      </w:r>
      <w:r w:rsidR="00247FC2">
        <w:t>and we can , also , decide which kind we want to try to solve the maze.</w:t>
      </w:r>
      <w:r w:rsidR="00761A5C">
        <w:t xml:space="preserve"> There is the possibility to </w:t>
      </w:r>
      <w:r w:rsidR="00F93A23">
        <w:t xml:space="preserve">select a huge number of agents , but in this case the application will be </w:t>
      </w:r>
      <w:r w:rsidR="00207222">
        <w:t xml:space="preserve">inevitably slower. In the type-of-agents we have many options </w:t>
      </w:r>
      <w:r w:rsidR="00837211">
        <w:t xml:space="preserve">of deciding which </w:t>
      </w:r>
      <w:r w:rsidR="004A52E9">
        <w:t xml:space="preserve">agent we want in </w:t>
      </w:r>
      <w:r w:rsidR="00207222">
        <w:t xml:space="preserve">: </w:t>
      </w:r>
      <w:r w:rsidR="004A52E9">
        <w:t xml:space="preserve">Primitive , Intelligent , Random , Primitive Random Intelligent , Random  Primitive , </w:t>
      </w:r>
      <w:r w:rsidR="006760E5">
        <w:t>Primitive Intelligent.</w:t>
      </w:r>
    </w:p>
    <w:p w14:paraId="2C3056A6" w14:textId="794FBA99" w:rsidR="00CF27E3" w:rsidRDefault="00CF27E3" w:rsidP="00A27CF3">
      <w:pPr>
        <w:pStyle w:val="Corpotesto"/>
      </w:pPr>
      <w:r>
        <w:t>After these decisions we have to clicked th</w:t>
      </w:r>
      <w:r w:rsidR="001154E4">
        <w:t>e “</w:t>
      </w:r>
      <w:r w:rsidR="001154E4">
        <w:rPr>
          <w:b/>
          <w:bCs/>
        </w:rPr>
        <w:t>setup-agents”</w:t>
      </w:r>
      <w:r w:rsidR="001154E4">
        <w:t xml:space="preserve"> </w:t>
      </w:r>
      <w:r w:rsidR="00D14F48">
        <w:t xml:space="preserve"> button. It uses three different procedure</w:t>
      </w:r>
      <w:r w:rsidR="00684510">
        <w:t>. They create the agents basing on the global variable type-of-agents</w:t>
      </w:r>
      <w:r w:rsidR="006A4119">
        <w:t xml:space="preserve"> and number-of-agents. All the three procedure will position the</w:t>
      </w:r>
      <w:r w:rsidR="00034945">
        <w:t xml:space="preserve"> turtles at the bottom left part of the screen with three different shapes and three different </w:t>
      </w:r>
      <w:r w:rsidR="009B4B0C">
        <w:t>colors</w:t>
      </w:r>
      <w:r w:rsidR="00034945">
        <w:t>.</w:t>
      </w:r>
    </w:p>
    <w:p w14:paraId="61FCC88F" w14:textId="072D3466" w:rsidR="00B1056B" w:rsidRDefault="00B1056B" w:rsidP="00A27CF3">
      <w:pPr>
        <w:pStyle w:val="Corpotesto"/>
      </w:pPr>
      <w:r>
        <w:t>After that it is possible to start the simulation by pressing “</w:t>
      </w:r>
      <w:r>
        <w:rPr>
          <w:b/>
          <w:bCs/>
        </w:rPr>
        <w:t xml:space="preserve">Start” </w:t>
      </w:r>
      <w:r>
        <w:t xml:space="preserve"> Button</w:t>
      </w:r>
    </w:p>
    <w:p w14:paraId="1C249DCB" w14:textId="265588FE" w:rsidR="005F78A5" w:rsidRDefault="005F78A5" w:rsidP="005F78A5">
      <w:pPr>
        <w:pStyle w:val="Titolo2"/>
        <w:numPr>
          <w:ilvl w:val="1"/>
          <w:numId w:val="1"/>
        </w:numPr>
      </w:pPr>
      <w:r>
        <w:t>Heading 2.4: Monitors</w:t>
      </w:r>
    </w:p>
    <w:p w14:paraId="7A034659" w14:textId="61B05441" w:rsidR="00484BD8" w:rsidRPr="00484BD8" w:rsidRDefault="00245812" w:rsidP="00484BD8">
      <w:pPr>
        <w:pStyle w:val="Corpotesto"/>
      </w:pPr>
      <w:r>
        <w:rPr>
          <w:noProof/>
        </w:rPr>
        <w:drawing>
          <wp:inline distT="0" distB="0" distL="0" distR="0" wp14:anchorId="4DF7D6D4" wp14:editId="071B49F3">
            <wp:extent cx="2025376" cy="2400886"/>
            <wp:effectExtent l="0" t="0" r="0" b="0"/>
            <wp:docPr id="110770255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591" cy="240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D21E8" w14:textId="5AA15114" w:rsidR="005F78A5" w:rsidRDefault="00245812" w:rsidP="00A27CF3">
      <w:pPr>
        <w:pStyle w:val="Corpotesto"/>
      </w:pPr>
      <w:r>
        <w:lastRenderedPageBreak/>
        <w:t xml:space="preserve">In the end , we </w:t>
      </w:r>
      <w:r w:rsidR="00375EBF">
        <w:t xml:space="preserve">have three different monitors. </w:t>
      </w:r>
    </w:p>
    <w:p w14:paraId="7BFC9A47" w14:textId="0F10FD64" w:rsidR="00375EBF" w:rsidRDefault="00375EBF" w:rsidP="00A27CF3">
      <w:pPr>
        <w:pStyle w:val="Corpotesto"/>
      </w:pPr>
      <w:r>
        <w:t xml:space="preserve">The first tells us how many agents </w:t>
      </w:r>
      <w:r w:rsidR="00C521BE">
        <w:t>by</w:t>
      </w:r>
      <w:r>
        <w:t xml:space="preserve"> type</w:t>
      </w:r>
      <w:r w:rsidR="00C521BE">
        <w:t xml:space="preserve"> are still inside the maze trying to solve. </w:t>
      </w:r>
    </w:p>
    <w:p w14:paraId="32202AD6" w14:textId="70854803" w:rsidR="00C521BE" w:rsidRDefault="00C521BE" w:rsidP="00A27CF3">
      <w:pPr>
        <w:pStyle w:val="Corpotesto"/>
      </w:pPr>
      <w:r>
        <w:t xml:space="preserve">The second monitors </w:t>
      </w:r>
      <w:r w:rsidR="000866E4">
        <w:t>tells us the average steps that agents needed to solve the maze</w:t>
      </w:r>
      <w:r w:rsidR="00253B5C">
        <w:t>. (For every step taken a variable is increased)</w:t>
      </w:r>
    </w:p>
    <w:p w14:paraId="073442DE" w14:textId="38340718" w:rsidR="000866E4" w:rsidRDefault="000866E4" w:rsidP="00A27CF3">
      <w:pPr>
        <w:pStyle w:val="Corpotesto"/>
      </w:pPr>
      <w:r>
        <w:t xml:space="preserve">The last one is a graphical monitors that tells us </w:t>
      </w:r>
      <w:r w:rsidR="00784A9E">
        <w:t>the number of robots remaining in the maze during the time elapsed</w:t>
      </w:r>
      <w:r w:rsidR="009E02F8">
        <w:t>. On the x-axis we have the time and on the y-axis the number of robots.</w:t>
      </w:r>
    </w:p>
    <w:p w14:paraId="4A8FC391" w14:textId="164A16D1" w:rsidR="005F18EB" w:rsidRDefault="009E02F8" w:rsidP="005F18EB">
      <w:pPr>
        <w:pStyle w:val="Titolo2"/>
        <w:numPr>
          <w:ilvl w:val="1"/>
          <w:numId w:val="1"/>
        </w:numPr>
      </w:pPr>
      <w:r>
        <w:t xml:space="preserve">Heading </w:t>
      </w:r>
      <w:r w:rsidR="005F18EB">
        <w:t xml:space="preserve">3: </w:t>
      </w:r>
      <w:r>
        <w:t>Agents</w:t>
      </w:r>
    </w:p>
    <w:p w14:paraId="4EEFC6EB" w14:textId="70394399" w:rsidR="00311A61" w:rsidRDefault="00311A61" w:rsidP="00311A61">
      <w:pPr>
        <w:pStyle w:val="Corpotesto"/>
      </w:pPr>
      <w:r>
        <w:t xml:space="preserve">Now , we can understand the three different algorithms the three kind of agents are using. </w:t>
      </w:r>
    </w:p>
    <w:p w14:paraId="209D0126" w14:textId="4F63C725" w:rsidR="00D9710C" w:rsidRDefault="00D9710C" w:rsidP="00311A61">
      <w:pPr>
        <w:pStyle w:val="Corpotesto"/>
      </w:pPr>
      <w:r>
        <w:t xml:space="preserve">Furthermore , in the “Start” procedure there are </w:t>
      </w:r>
      <w:r w:rsidR="00CE61A1">
        <w:t>the three different algorithm that make the agents walk : Primitive-step , Random-Step and Intelligent-step.</w:t>
      </w:r>
    </w:p>
    <w:p w14:paraId="25C417C9" w14:textId="146CA6DE" w:rsidR="00CE61A1" w:rsidRDefault="00CE61A1" w:rsidP="00311A61">
      <w:pPr>
        <w:pStyle w:val="Corpotesto"/>
      </w:pPr>
      <w:r>
        <w:t xml:space="preserve">Then there is another procedure called step-solved that </w:t>
      </w:r>
      <w:r w:rsidR="00F93916">
        <w:t>will let the agents go inside the exit and solve the maze</w:t>
      </w:r>
      <w:r w:rsidR="00E941E0">
        <w:t>.</w:t>
      </w:r>
    </w:p>
    <w:p w14:paraId="66C772ED" w14:textId="59FE058E" w:rsidR="00E941E0" w:rsidRPr="00311A61" w:rsidRDefault="00E941E0" w:rsidP="00311A61">
      <w:pPr>
        <w:pStyle w:val="Corpotesto"/>
      </w:pPr>
      <w:r>
        <w:t xml:space="preserve">The last procedure inside of it is </w:t>
      </w:r>
      <w:r w:rsidR="00A323E8">
        <w:t>maze-solved that will kill the agents if the patch where it is , is gre</w:t>
      </w:r>
      <w:r w:rsidR="001C6659">
        <w:t xml:space="preserve">en. This means that he was able to </w:t>
      </w:r>
      <w:r w:rsidR="0091798F">
        <w:t xml:space="preserve">get out of </w:t>
      </w:r>
      <w:r w:rsidR="001C6659">
        <w:t xml:space="preserve"> the maze </w:t>
      </w:r>
      <w:r w:rsidR="0091798F">
        <w:t>.</w:t>
      </w:r>
      <w:r>
        <w:t xml:space="preserve"> </w:t>
      </w:r>
    </w:p>
    <w:p w14:paraId="7BE5CDF5" w14:textId="61F244E0" w:rsidR="005F18EB" w:rsidRDefault="005F18EB" w:rsidP="005F18EB">
      <w:pPr>
        <w:pStyle w:val="Titolo2"/>
        <w:numPr>
          <w:ilvl w:val="1"/>
          <w:numId w:val="1"/>
        </w:numPr>
      </w:pPr>
      <w:r>
        <w:t>Heading 3.1: Primitive Agents</w:t>
      </w:r>
    </w:p>
    <w:p w14:paraId="62E83CFB" w14:textId="072CE09D" w:rsidR="005F18EB" w:rsidRDefault="00C926B8" w:rsidP="005F18EB">
      <w:pPr>
        <w:pStyle w:val="Corpotesto"/>
      </w:pPr>
      <w:r>
        <w:t>This is the most simple agent</w:t>
      </w:r>
      <w:r w:rsidR="005455C7">
        <w:t xml:space="preserve"> because the behaviour algorithm they have is very basic. </w:t>
      </w:r>
    </w:p>
    <w:p w14:paraId="39707D0F" w14:textId="1E1F77F3" w:rsidR="005455C7" w:rsidRDefault="005455C7" w:rsidP="005F18EB">
      <w:pPr>
        <w:pStyle w:val="Corpotesto"/>
      </w:pPr>
      <w:r>
        <w:t xml:space="preserve">Basically they move </w:t>
      </w:r>
      <w:r w:rsidR="00701AEB">
        <w:t xml:space="preserve">straight if they do not encounter any obstacle ( any grey patches) otherwise if they encounter an obstacle they will </w:t>
      </w:r>
      <w:r w:rsidR="004A6A46">
        <w:t>turn left. This kind of algorithm will obviously get the agents stuck in endless loops and they will not be able to solve the majority of mazes.</w:t>
      </w:r>
      <w:r w:rsidR="00312138">
        <w:t xml:space="preserve"> Their behaviour is implemented with Primitive-step procedure.</w:t>
      </w:r>
      <w:r w:rsidR="004A6A46">
        <w:t xml:space="preserve"> </w:t>
      </w:r>
    </w:p>
    <w:p w14:paraId="2F2846CE" w14:textId="224909C6" w:rsidR="00D56D0E" w:rsidRDefault="00D56D0E" w:rsidP="00D56D0E">
      <w:pPr>
        <w:pStyle w:val="Titolo2"/>
        <w:numPr>
          <w:ilvl w:val="1"/>
          <w:numId w:val="1"/>
        </w:numPr>
      </w:pPr>
      <w:r>
        <w:t>Heading 3.</w:t>
      </w:r>
      <w:r w:rsidR="002A3618">
        <w:t>2</w:t>
      </w:r>
      <w:r>
        <w:t>: Random Agents</w:t>
      </w:r>
    </w:p>
    <w:p w14:paraId="63AB4D88" w14:textId="4F8E54AF" w:rsidR="00D56D0E" w:rsidRDefault="00D56D0E" w:rsidP="00D56D0E">
      <w:pPr>
        <w:pStyle w:val="Corpotesto"/>
      </w:pPr>
      <w:r>
        <w:t>The second type of agent is the Random Agent.</w:t>
      </w:r>
      <w:r w:rsidR="000F6D0C">
        <w:t xml:space="preserve"> He works similarly to the Primitive agent, but I wanted to add some randomness. Basically it will go straight if he does not encounter any </w:t>
      </w:r>
      <w:r w:rsidR="006244BA">
        <w:t xml:space="preserve">obstacles </w:t>
      </w:r>
      <w:r w:rsidR="006244BA">
        <w:lastRenderedPageBreak/>
        <w:t>, otherwise if he encounters one it will randomly turn left or right</w:t>
      </w:r>
      <w:r w:rsidR="002A3618">
        <w:t>. We will see that this solution is better than the previous one.</w:t>
      </w:r>
    </w:p>
    <w:p w14:paraId="5238F436" w14:textId="2802F983" w:rsidR="002A3618" w:rsidRDefault="002A3618" w:rsidP="002A3618">
      <w:pPr>
        <w:pStyle w:val="Titolo2"/>
        <w:numPr>
          <w:ilvl w:val="1"/>
          <w:numId w:val="1"/>
        </w:numPr>
      </w:pPr>
      <w:r>
        <w:t>Heading 3.3: Intelligent  Agents</w:t>
      </w:r>
    </w:p>
    <w:p w14:paraId="5281BCB0" w14:textId="040BD73C" w:rsidR="002A3618" w:rsidRDefault="008A6B8D" w:rsidP="00D56D0E">
      <w:pPr>
        <w:pStyle w:val="Corpotesto"/>
      </w:pPr>
      <w:r>
        <w:t>The last type of agents implemented is the Intelligent Agent.</w:t>
      </w:r>
      <w:r w:rsidR="001D203E">
        <w:t xml:space="preserve"> </w:t>
      </w:r>
    </w:p>
    <w:p w14:paraId="7F539EF1" w14:textId="52BCC7C7" w:rsidR="001D203E" w:rsidRDefault="001D203E" w:rsidP="00D56D0E">
      <w:pPr>
        <w:pStyle w:val="Corpotesto"/>
      </w:pPr>
      <w:r>
        <w:t>It uses the Left Hand Rule Algorithm</w:t>
      </w:r>
      <w:r w:rsidR="00A806A4">
        <w:t xml:space="preserve"> that tells : always turn left if you can</w:t>
      </w:r>
      <w:r w:rsidR="00826103">
        <w:t>. If you cannot turn left , go straight. If you cannot turn left , or go straight , turn right.</w:t>
      </w:r>
      <w:r w:rsidR="002F0E01">
        <w:t xml:space="preserve"> Left Hand Rule </w:t>
      </w:r>
      <w:r w:rsidR="00EE24E1">
        <w:t xml:space="preserve">is </w:t>
      </w:r>
      <w:r w:rsidR="00F417D4">
        <w:t xml:space="preserve">good for all the mazes that do not contain endless loops. </w:t>
      </w:r>
      <w:r w:rsidR="00634D8A">
        <w:t>Th</w:t>
      </w:r>
      <w:r w:rsidR="00AC11AF">
        <w:t>is robot is meant to be able to solve mazes that contains endless loops.</w:t>
      </w:r>
      <w:r w:rsidR="00320280">
        <w:t xml:space="preserve"> For this reason , to the algorithm has been added a </w:t>
      </w:r>
      <w:r w:rsidR="0090291E">
        <w:t>pinch of randomness.</w:t>
      </w:r>
      <w:r w:rsidR="00B171A7">
        <w:t xml:space="preserve"> In one percent of cases the robot will determine its rotation </w:t>
      </w:r>
      <w:r w:rsidR="00A852CD">
        <w:t>using a random number generator. In this way , it is able to solve all the mazes.</w:t>
      </w:r>
    </w:p>
    <w:p w14:paraId="1A2FD0C7" w14:textId="3F9DDA0A" w:rsidR="00E66608" w:rsidRDefault="00E66608" w:rsidP="00E66608">
      <w:pPr>
        <w:pStyle w:val="Titolo2"/>
        <w:numPr>
          <w:ilvl w:val="1"/>
          <w:numId w:val="1"/>
        </w:numPr>
      </w:pPr>
      <w:r>
        <w:t xml:space="preserve">Heading 4: Results </w:t>
      </w:r>
    </w:p>
    <w:p w14:paraId="3128CCC1" w14:textId="66C6F2E2" w:rsidR="00E66608" w:rsidRDefault="00E66608" w:rsidP="00E66608">
      <w:pPr>
        <w:pStyle w:val="Corpotesto"/>
      </w:pPr>
      <w:r>
        <w:t xml:space="preserve">Now I would like  to show all the results obtained with all the mazes and all the </w:t>
      </w:r>
      <w:r w:rsidR="00A3667F">
        <w:t>agents.</w:t>
      </w:r>
    </w:p>
    <w:p w14:paraId="29165983" w14:textId="6A7126D5" w:rsidR="00121079" w:rsidRDefault="00121079" w:rsidP="00E66608">
      <w:pPr>
        <w:pStyle w:val="Corpotesto"/>
      </w:pPr>
      <w:r>
        <w:t xml:space="preserve">Simulation done using 100 agents </w:t>
      </w:r>
      <w:r w:rsidR="00D6631C">
        <w:t>by type</w:t>
      </w:r>
      <w: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421D2C" w14:paraId="6FFF136D" w14:textId="77777777" w:rsidTr="00850347">
        <w:tc>
          <w:tcPr>
            <w:tcW w:w="1375" w:type="dxa"/>
          </w:tcPr>
          <w:p w14:paraId="2B0EB5DD" w14:textId="77777777" w:rsidR="00421D2C" w:rsidRDefault="00421D2C" w:rsidP="00E66608">
            <w:pPr>
              <w:pStyle w:val="Corpotesto"/>
            </w:pPr>
          </w:p>
        </w:tc>
        <w:tc>
          <w:tcPr>
            <w:tcW w:w="2750" w:type="dxa"/>
            <w:gridSpan w:val="2"/>
          </w:tcPr>
          <w:p w14:paraId="7DE24A6C" w14:textId="0A0234FD" w:rsidR="00421D2C" w:rsidRDefault="00421D2C" w:rsidP="00421D2C">
            <w:pPr>
              <w:pStyle w:val="Corpotesto"/>
              <w:jc w:val="center"/>
            </w:pPr>
            <w:r>
              <w:t>Primitive  Robots</w:t>
            </w:r>
          </w:p>
        </w:tc>
        <w:tc>
          <w:tcPr>
            <w:tcW w:w="2751" w:type="dxa"/>
            <w:gridSpan w:val="2"/>
          </w:tcPr>
          <w:p w14:paraId="64C0E14C" w14:textId="25738BDD" w:rsidR="00421D2C" w:rsidRDefault="00421D2C" w:rsidP="00E66608">
            <w:pPr>
              <w:pStyle w:val="Corpotesto"/>
            </w:pPr>
            <w:r>
              <w:t xml:space="preserve">       Random Robots</w:t>
            </w:r>
          </w:p>
        </w:tc>
        <w:tc>
          <w:tcPr>
            <w:tcW w:w="2752" w:type="dxa"/>
            <w:gridSpan w:val="2"/>
          </w:tcPr>
          <w:p w14:paraId="704DB3FE" w14:textId="5D1F2B90" w:rsidR="00421D2C" w:rsidRDefault="00421D2C" w:rsidP="00421D2C">
            <w:pPr>
              <w:pStyle w:val="Corpotesto"/>
              <w:jc w:val="center"/>
            </w:pPr>
            <w:r>
              <w:t xml:space="preserve">Intelligent Robots </w:t>
            </w:r>
          </w:p>
        </w:tc>
      </w:tr>
      <w:tr w:rsidR="00421D2C" w14:paraId="2B3D6C26" w14:textId="77777777" w:rsidTr="00421D2C">
        <w:tc>
          <w:tcPr>
            <w:tcW w:w="1375" w:type="dxa"/>
          </w:tcPr>
          <w:p w14:paraId="27993C0D" w14:textId="036E8532" w:rsidR="00421D2C" w:rsidRDefault="00EA7597" w:rsidP="00E66608">
            <w:pPr>
              <w:pStyle w:val="Corpotesto"/>
            </w:pPr>
            <w:r>
              <w:t>Maze</w:t>
            </w:r>
          </w:p>
        </w:tc>
        <w:tc>
          <w:tcPr>
            <w:tcW w:w="1375" w:type="dxa"/>
          </w:tcPr>
          <w:p w14:paraId="3CA19783" w14:textId="05AD0299" w:rsidR="00421D2C" w:rsidRDefault="00AC1D9C" w:rsidP="00E66608">
            <w:pPr>
              <w:pStyle w:val="Corpotesto"/>
            </w:pPr>
            <w:r>
              <w:t>Robots Left</w:t>
            </w:r>
          </w:p>
        </w:tc>
        <w:tc>
          <w:tcPr>
            <w:tcW w:w="1375" w:type="dxa"/>
          </w:tcPr>
          <w:p w14:paraId="1E3E5FCC" w14:textId="6D67D78E" w:rsidR="00421D2C" w:rsidRDefault="00AC1D9C" w:rsidP="00E66608">
            <w:pPr>
              <w:pStyle w:val="Corpotesto"/>
            </w:pPr>
            <w:r>
              <w:t xml:space="preserve">Avg Steps </w:t>
            </w:r>
          </w:p>
        </w:tc>
        <w:tc>
          <w:tcPr>
            <w:tcW w:w="1375" w:type="dxa"/>
          </w:tcPr>
          <w:p w14:paraId="59EDDB77" w14:textId="01866985" w:rsidR="00421D2C" w:rsidRDefault="00AC1D9C" w:rsidP="00E66608">
            <w:pPr>
              <w:pStyle w:val="Corpotesto"/>
            </w:pPr>
            <w:r>
              <w:t>Robots Left</w:t>
            </w:r>
          </w:p>
        </w:tc>
        <w:tc>
          <w:tcPr>
            <w:tcW w:w="1376" w:type="dxa"/>
          </w:tcPr>
          <w:p w14:paraId="15095394" w14:textId="3920E253" w:rsidR="00421D2C" w:rsidRDefault="00AC1D9C" w:rsidP="00E66608">
            <w:pPr>
              <w:pStyle w:val="Corpotesto"/>
            </w:pPr>
            <w:r>
              <w:t>Avg Steps</w:t>
            </w:r>
          </w:p>
        </w:tc>
        <w:tc>
          <w:tcPr>
            <w:tcW w:w="1376" w:type="dxa"/>
          </w:tcPr>
          <w:p w14:paraId="21D80519" w14:textId="1C8AC705" w:rsidR="00421D2C" w:rsidRDefault="00AC1D9C" w:rsidP="00E66608">
            <w:pPr>
              <w:pStyle w:val="Corpotesto"/>
            </w:pPr>
            <w:r>
              <w:t>Robots Left</w:t>
            </w:r>
          </w:p>
        </w:tc>
        <w:tc>
          <w:tcPr>
            <w:tcW w:w="1376" w:type="dxa"/>
          </w:tcPr>
          <w:p w14:paraId="774849A0" w14:textId="3D974BCA" w:rsidR="00421D2C" w:rsidRDefault="00AC1D9C" w:rsidP="00E66608">
            <w:pPr>
              <w:pStyle w:val="Corpotesto"/>
            </w:pPr>
            <w:r>
              <w:t>Avg Steps</w:t>
            </w:r>
          </w:p>
        </w:tc>
      </w:tr>
      <w:tr w:rsidR="00421D2C" w14:paraId="75C676E9" w14:textId="77777777" w:rsidTr="00421D2C">
        <w:tc>
          <w:tcPr>
            <w:tcW w:w="1375" w:type="dxa"/>
          </w:tcPr>
          <w:p w14:paraId="6E6AAC5E" w14:textId="5A285238" w:rsidR="00421D2C" w:rsidRDefault="00EA7597" w:rsidP="00E66608">
            <w:pPr>
              <w:pStyle w:val="Corpotesto"/>
            </w:pPr>
            <w:r>
              <w:t>myMaze</w:t>
            </w:r>
          </w:p>
        </w:tc>
        <w:tc>
          <w:tcPr>
            <w:tcW w:w="1375" w:type="dxa"/>
          </w:tcPr>
          <w:p w14:paraId="0D6385B1" w14:textId="26BB1A60" w:rsidR="00421D2C" w:rsidRDefault="006C3074" w:rsidP="006C3074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3E0C8E60" w14:textId="0D1F06E2" w:rsidR="00421D2C" w:rsidRDefault="006C3074" w:rsidP="00E66608">
            <w:pPr>
              <w:pStyle w:val="Corpotesto"/>
            </w:pPr>
            <w:r>
              <w:t xml:space="preserve">    </w:t>
            </w:r>
            <w:r w:rsidR="00FA0F7A">
              <w:t>53183</w:t>
            </w:r>
          </w:p>
        </w:tc>
        <w:tc>
          <w:tcPr>
            <w:tcW w:w="1375" w:type="dxa"/>
          </w:tcPr>
          <w:p w14:paraId="02BEBFC3" w14:textId="4F6D174B" w:rsidR="00421D2C" w:rsidRDefault="00FA0F7A" w:rsidP="00FA0F7A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6ACF48DF" w14:textId="11058DD4" w:rsidR="00421D2C" w:rsidRDefault="00FA0F7A" w:rsidP="00FA0F7A">
            <w:pPr>
              <w:pStyle w:val="Corpotesto"/>
              <w:jc w:val="center"/>
            </w:pPr>
            <w:r>
              <w:t>1036.34</w:t>
            </w:r>
          </w:p>
        </w:tc>
        <w:tc>
          <w:tcPr>
            <w:tcW w:w="1376" w:type="dxa"/>
          </w:tcPr>
          <w:p w14:paraId="2D2B7339" w14:textId="6A31C8F0" w:rsidR="00421D2C" w:rsidRDefault="00FA0F7A" w:rsidP="00E66608">
            <w:pPr>
              <w:pStyle w:val="Corpotesto"/>
            </w:pPr>
            <w:r>
              <w:t xml:space="preserve">        0</w:t>
            </w:r>
          </w:p>
        </w:tc>
        <w:tc>
          <w:tcPr>
            <w:tcW w:w="1376" w:type="dxa"/>
          </w:tcPr>
          <w:p w14:paraId="76F024F3" w14:textId="6E3B71FC" w:rsidR="00421D2C" w:rsidRDefault="00FA0F7A" w:rsidP="00FA0F7A">
            <w:pPr>
              <w:pStyle w:val="Corpotesto"/>
              <w:jc w:val="center"/>
            </w:pPr>
            <w:r>
              <w:t>864.82</w:t>
            </w:r>
          </w:p>
        </w:tc>
      </w:tr>
      <w:tr w:rsidR="00421D2C" w14:paraId="4CE88833" w14:textId="77777777" w:rsidTr="00421D2C">
        <w:tc>
          <w:tcPr>
            <w:tcW w:w="1375" w:type="dxa"/>
          </w:tcPr>
          <w:p w14:paraId="59CCB391" w14:textId="70D792F4" w:rsidR="00421D2C" w:rsidRDefault="00EA7597" w:rsidP="00E66608">
            <w:pPr>
              <w:pStyle w:val="Corpotesto"/>
            </w:pPr>
            <w:r>
              <w:t>myMaze2</w:t>
            </w:r>
          </w:p>
        </w:tc>
        <w:tc>
          <w:tcPr>
            <w:tcW w:w="1375" w:type="dxa"/>
          </w:tcPr>
          <w:p w14:paraId="1D11A34F" w14:textId="04A2C69D" w:rsidR="00421D2C" w:rsidRDefault="00072846" w:rsidP="00072846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48B2DB2D" w14:textId="415781B2" w:rsidR="00421D2C" w:rsidRDefault="00557903" w:rsidP="00557903">
            <w:pPr>
              <w:pStyle w:val="Corpotesto"/>
            </w:pPr>
            <w:r>
              <w:t xml:space="preserve">    82722</w:t>
            </w:r>
          </w:p>
        </w:tc>
        <w:tc>
          <w:tcPr>
            <w:tcW w:w="1375" w:type="dxa"/>
          </w:tcPr>
          <w:p w14:paraId="108F2026" w14:textId="2D1E9C33" w:rsidR="00421D2C" w:rsidRDefault="00557903" w:rsidP="00E66608">
            <w:pPr>
              <w:pStyle w:val="Corpotesto"/>
            </w:pPr>
            <w:r>
              <w:t xml:space="preserve">        53</w:t>
            </w:r>
          </w:p>
        </w:tc>
        <w:tc>
          <w:tcPr>
            <w:tcW w:w="1376" w:type="dxa"/>
          </w:tcPr>
          <w:p w14:paraId="5DD0FA44" w14:textId="0F41E674" w:rsidR="00421D2C" w:rsidRDefault="00557903" w:rsidP="00557903">
            <w:pPr>
              <w:pStyle w:val="Corpotesto"/>
              <w:jc w:val="center"/>
            </w:pPr>
            <w:r>
              <w:t>45189.86</w:t>
            </w:r>
          </w:p>
        </w:tc>
        <w:tc>
          <w:tcPr>
            <w:tcW w:w="1376" w:type="dxa"/>
          </w:tcPr>
          <w:p w14:paraId="351DDFD7" w14:textId="6E32B3E0" w:rsidR="00421D2C" w:rsidRDefault="00557903" w:rsidP="00557903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56210C7A" w14:textId="1BB28514" w:rsidR="00421D2C" w:rsidRDefault="00557903" w:rsidP="00557903">
            <w:pPr>
              <w:pStyle w:val="Corpotesto"/>
              <w:jc w:val="center"/>
            </w:pPr>
            <w:r>
              <w:t>704.25</w:t>
            </w:r>
          </w:p>
        </w:tc>
      </w:tr>
      <w:tr w:rsidR="00421D2C" w14:paraId="0A95FD1F" w14:textId="77777777" w:rsidTr="00421D2C">
        <w:tc>
          <w:tcPr>
            <w:tcW w:w="1375" w:type="dxa"/>
          </w:tcPr>
          <w:p w14:paraId="0FBDEB3D" w14:textId="2CB944C1" w:rsidR="00421D2C" w:rsidRDefault="00EA7597" w:rsidP="00E66608">
            <w:pPr>
              <w:pStyle w:val="Corpotesto"/>
            </w:pPr>
            <w:r>
              <w:t>myMaze3</w:t>
            </w:r>
          </w:p>
        </w:tc>
        <w:tc>
          <w:tcPr>
            <w:tcW w:w="1375" w:type="dxa"/>
          </w:tcPr>
          <w:p w14:paraId="03F64D6B" w14:textId="35290D9C" w:rsidR="00421D2C" w:rsidRDefault="003B3794" w:rsidP="003B3794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1B04B593" w14:textId="3F252EEE" w:rsidR="00421D2C" w:rsidRDefault="00CD0F7A" w:rsidP="00CD0F7A">
            <w:pPr>
              <w:pStyle w:val="Corpotesto"/>
              <w:jc w:val="center"/>
            </w:pPr>
            <w:r>
              <w:t>48118</w:t>
            </w:r>
          </w:p>
        </w:tc>
        <w:tc>
          <w:tcPr>
            <w:tcW w:w="1375" w:type="dxa"/>
          </w:tcPr>
          <w:p w14:paraId="1EB6889E" w14:textId="00569779" w:rsidR="00421D2C" w:rsidRDefault="00CD0F7A" w:rsidP="00CD0F7A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6" w:type="dxa"/>
          </w:tcPr>
          <w:p w14:paraId="5BA3E26C" w14:textId="30A5F285" w:rsidR="00421D2C" w:rsidRDefault="008E6BCA" w:rsidP="00CD0F7A">
            <w:pPr>
              <w:pStyle w:val="Corpotesto"/>
              <w:jc w:val="center"/>
            </w:pPr>
            <w:r>
              <w:t>48118</w:t>
            </w:r>
          </w:p>
        </w:tc>
        <w:tc>
          <w:tcPr>
            <w:tcW w:w="1376" w:type="dxa"/>
          </w:tcPr>
          <w:p w14:paraId="39323EF3" w14:textId="14FDA13A" w:rsidR="00421D2C" w:rsidRDefault="00CD0F7A" w:rsidP="00CD0F7A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57A5B177" w14:textId="6E7A5EFB" w:rsidR="00421D2C" w:rsidRDefault="008E6BCA" w:rsidP="008E6BCA">
            <w:pPr>
              <w:pStyle w:val="Corpotesto"/>
              <w:jc w:val="center"/>
            </w:pPr>
            <w:r>
              <w:t>10170.34</w:t>
            </w:r>
          </w:p>
        </w:tc>
      </w:tr>
      <w:tr w:rsidR="00421D2C" w14:paraId="679C8B21" w14:textId="77777777" w:rsidTr="00421D2C">
        <w:tc>
          <w:tcPr>
            <w:tcW w:w="1375" w:type="dxa"/>
          </w:tcPr>
          <w:p w14:paraId="371C4E67" w14:textId="125F774F" w:rsidR="00421D2C" w:rsidRDefault="00EA7597" w:rsidP="00E66608">
            <w:pPr>
              <w:pStyle w:val="Corpotesto"/>
            </w:pPr>
            <w:r>
              <w:t>myMaze4</w:t>
            </w:r>
          </w:p>
        </w:tc>
        <w:tc>
          <w:tcPr>
            <w:tcW w:w="1375" w:type="dxa"/>
          </w:tcPr>
          <w:p w14:paraId="53F88B7A" w14:textId="589C19B1" w:rsidR="00421D2C" w:rsidRDefault="001069E0" w:rsidP="001069E0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5" w:type="dxa"/>
          </w:tcPr>
          <w:p w14:paraId="010B9ACB" w14:textId="13FBC394" w:rsidR="00421D2C" w:rsidRDefault="001069E0" w:rsidP="001069E0">
            <w:pPr>
              <w:pStyle w:val="Corpotesto"/>
              <w:jc w:val="center"/>
            </w:pPr>
            <w:r>
              <w:t>33102</w:t>
            </w:r>
          </w:p>
        </w:tc>
        <w:tc>
          <w:tcPr>
            <w:tcW w:w="1375" w:type="dxa"/>
          </w:tcPr>
          <w:p w14:paraId="353E1E8F" w14:textId="4D173229" w:rsidR="00421D2C" w:rsidRDefault="001069E0" w:rsidP="001069E0">
            <w:pPr>
              <w:pStyle w:val="Corpotesto"/>
              <w:jc w:val="center"/>
            </w:pPr>
            <w:r>
              <w:t>100</w:t>
            </w:r>
          </w:p>
        </w:tc>
        <w:tc>
          <w:tcPr>
            <w:tcW w:w="1376" w:type="dxa"/>
          </w:tcPr>
          <w:p w14:paraId="2B27325D" w14:textId="6742764D" w:rsidR="00421D2C" w:rsidRDefault="001069E0" w:rsidP="001069E0">
            <w:pPr>
              <w:pStyle w:val="Corpotesto"/>
              <w:jc w:val="center"/>
            </w:pPr>
            <w:r>
              <w:t>33102</w:t>
            </w:r>
          </w:p>
        </w:tc>
        <w:tc>
          <w:tcPr>
            <w:tcW w:w="1376" w:type="dxa"/>
          </w:tcPr>
          <w:p w14:paraId="19C3D3AC" w14:textId="2733AA9E" w:rsidR="00421D2C" w:rsidRDefault="00F25F98" w:rsidP="00F25F98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089C19F5" w14:textId="096937A3" w:rsidR="00421D2C" w:rsidRDefault="00F25F98" w:rsidP="00F25F98">
            <w:pPr>
              <w:pStyle w:val="Corpotesto"/>
              <w:jc w:val="center"/>
            </w:pPr>
            <w:r>
              <w:t>180.18</w:t>
            </w:r>
          </w:p>
        </w:tc>
      </w:tr>
      <w:tr w:rsidR="00421D2C" w14:paraId="68ACEE56" w14:textId="77777777" w:rsidTr="00421D2C">
        <w:tc>
          <w:tcPr>
            <w:tcW w:w="1375" w:type="dxa"/>
          </w:tcPr>
          <w:p w14:paraId="7B925F3E" w14:textId="11F229E7" w:rsidR="00421D2C" w:rsidRDefault="00EA7597" w:rsidP="00E66608">
            <w:pPr>
              <w:pStyle w:val="Corpotesto"/>
            </w:pPr>
            <w:r>
              <w:t>myMaze5</w:t>
            </w:r>
          </w:p>
        </w:tc>
        <w:tc>
          <w:tcPr>
            <w:tcW w:w="1375" w:type="dxa"/>
          </w:tcPr>
          <w:p w14:paraId="395CC569" w14:textId="3976E395" w:rsidR="00421D2C" w:rsidRDefault="00073E0F" w:rsidP="00073E0F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5" w:type="dxa"/>
          </w:tcPr>
          <w:p w14:paraId="370E1899" w14:textId="1CA70335" w:rsidR="00421D2C" w:rsidRDefault="00073E0F" w:rsidP="00073E0F">
            <w:pPr>
              <w:pStyle w:val="Corpotesto"/>
              <w:jc w:val="center"/>
            </w:pPr>
            <w:r>
              <w:t>138</w:t>
            </w:r>
          </w:p>
        </w:tc>
        <w:tc>
          <w:tcPr>
            <w:tcW w:w="1375" w:type="dxa"/>
          </w:tcPr>
          <w:p w14:paraId="32D27C0D" w14:textId="500FAD6D" w:rsidR="00421D2C" w:rsidRDefault="00073E0F" w:rsidP="00073E0F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4FEDC9BA" w14:textId="578A2EAC" w:rsidR="00421D2C" w:rsidRDefault="00073E0F" w:rsidP="00073E0F">
            <w:pPr>
              <w:pStyle w:val="Corpotesto"/>
              <w:jc w:val="center"/>
            </w:pPr>
            <w:r>
              <w:t>67.4</w:t>
            </w:r>
          </w:p>
        </w:tc>
        <w:tc>
          <w:tcPr>
            <w:tcW w:w="1376" w:type="dxa"/>
          </w:tcPr>
          <w:p w14:paraId="7060B797" w14:textId="6B2D5A11" w:rsidR="00421D2C" w:rsidRDefault="00073E0F" w:rsidP="00073E0F">
            <w:pPr>
              <w:pStyle w:val="Corpotesto"/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496FFF96" w14:textId="655D3DE8" w:rsidR="00421D2C" w:rsidRDefault="00073E0F" w:rsidP="00073E0F">
            <w:pPr>
              <w:pStyle w:val="Corpotesto"/>
              <w:jc w:val="center"/>
            </w:pPr>
            <w:r>
              <w:t>94.7</w:t>
            </w:r>
          </w:p>
        </w:tc>
      </w:tr>
    </w:tbl>
    <w:p w14:paraId="0C0342C9" w14:textId="77777777" w:rsidR="00A3667F" w:rsidRPr="00E66608" w:rsidRDefault="00A3667F" w:rsidP="00E66608">
      <w:pPr>
        <w:pStyle w:val="Corpotesto"/>
      </w:pPr>
    </w:p>
    <w:p w14:paraId="1FFD80EF" w14:textId="77777777" w:rsidR="00E66608" w:rsidRDefault="00E66608" w:rsidP="00D56D0E">
      <w:pPr>
        <w:pStyle w:val="Corpotesto"/>
      </w:pPr>
    </w:p>
    <w:p w14:paraId="1D520163" w14:textId="406F04FD" w:rsidR="00914063" w:rsidRDefault="00914063" w:rsidP="00914063">
      <w:pPr>
        <w:pStyle w:val="Titolo2"/>
        <w:numPr>
          <w:ilvl w:val="1"/>
          <w:numId w:val="1"/>
        </w:numPr>
      </w:pPr>
      <w:r>
        <w:lastRenderedPageBreak/>
        <w:t xml:space="preserve">Heading 5: Conclusion </w:t>
      </w:r>
    </w:p>
    <w:p w14:paraId="0DF57A93" w14:textId="0D5D3499" w:rsidR="00914063" w:rsidRDefault="00162479" w:rsidP="00914063">
      <w:pPr>
        <w:pStyle w:val="Corpotesto"/>
      </w:pPr>
      <w:r>
        <w:t xml:space="preserve">The results table shows us clearly how the algorithms works in every maze. </w:t>
      </w:r>
      <w:r w:rsidR="0058737A">
        <w:t xml:space="preserve">The primitive one was not able to solve all the mazes except the last one that </w:t>
      </w:r>
      <w:r w:rsidR="002A0190">
        <w:t>wa</w:t>
      </w:r>
      <w:r w:rsidR="0058737A">
        <w:t xml:space="preserve">s the easiest maze. The random algorithm </w:t>
      </w:r>
      <w:r w:rsidR="000063CD">
        <w:t xml:space="preserve">was able to solve some of them but if the agent get stuck in an endless loops he was not able to get out of the maze. The intelligent algorithms </w:t>
      </w:r>
      <w:r w:rsidR="00B27633">
        <w:t>was pretty effective completing all the mazes.</w:t>
      </w:r>
    </w:p>
    <w:p w14:paraId="05489866" w14:textId="6FB8C690" w:rsidR="00B27633" w:rsidRDefault="00B27633" w:rsidP="00914063">
      <w:pPr>
        <w:pStyle w:val="Corpotesto"/>
      </w:pPr>
      <w:r>
        <w:t>I think</w:t>
      </w:r>
      <w:r w:rsidR="00670110">
        <w:t xml:space="preserve"> that the application worked quite nicely and showed which algorithm you should use when you are trapped inside a maze.</w:t>
      </w:r>
    </w:p>
    <w:p w14:paraId="71B9786D" w14:textId="35329F92" w:rsidR="00670110" w:rsidRPr="00914063" w:rsidRDefault="00670110" w:rsidP="00914063">
      <w:pPr>
        <w:pStyle w:val="Corpotesto"/>
      </w:pPr>
      <w:r>
        <w:t>In a</w:t>
      </w:r>
      <w:r w:rsidR="00DC0309">
        <w:t xml:space="preserve">ddition to this , </w:t>
      </w:r>
      <w:r w:rsidR="00B13E9B">
        <w:t xml:space="preserve">given the possibility to create the maze </w:t>
      </w:r>
      <w:r w:rsidR="001035C7">
        <w:t xml:space="preserve">as </w:t>
      </w:r>
      <w:r w:rsidR="00B13E9B">
        <w:t xml:space="preserve">we like we can experiment thousands of different situation where we can see how the agents behave. </w:t>
      </w:r>
      <w:r w:rsidR="00756291">
        <w:t>It is ,  also , very easy and interesting implement more type of agents that use different algorithms (eg. Right Hand Rule</w:t>
      </w:r>
      <w:r w:rsidR="00540946">
        <w:t xml:space="preserve"> , or an agent which make a step completely randomly</w:t>
      </w:r>
      <w:r w:rsidR="00BD7A6E">
        <w:t>)</w:t>
      </w:r>
    </w:p>
    <w:p w14:paraId="623C5B2E" w14:textId="77777777" w:rsidR="00914063" w:rsidRDefault="00914063" w:rsidP="00D56D0E">
      <w:pPr>
        <w:pStyle w:val="Corpotesto"/>
      </w:pPr>
    </w:p>
    <w:p w14:paraId="22768213" w14:textId="0CDA490C" w:rsidR="0040535C" w:rsidRPr="005E7C9D" w:rsidRDefault="0040535C" w:rsidP="005E7C9D">
      <w:pPr>
        <w:pStyle w:val="Corpotesto"/>
      </w:pPr>
    </w:p>
    <w:sectPr w:rsidR="0040535C" w:rsidRPr="005E7C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[%1]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/>
        <w:b w:val="0"/>
        <w:bCs w:val="0"/>
        <w:sz w:val="18"/>
        <w:szCs w:val="18"/>
        <w:highlight w:val="white"/>
        <w:lang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pStyle w:val="Titolo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pStyle w:val="Titolo2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pStyle w:val="Titolo3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9196769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751139">
    <w:abstractNumId w:val="2"/>
  </w:num>
  <w:num w:numId="3" w16cid:durableId="9846286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B9"/>
    <w:rsid w:val="000063CD"/>
    <w:rsid w:val="000150CC"/>
    <w:rsid w:val="00034945"/>
    <w:rsid w:val="00072846"/>
    <w:rsid w:val="00072EBC"/>
    <w:rsid w:val="00073E0F"/>
    <w:rsid w:val="000866E4"/>
    <w:rsid w:val="000907E7"/>
    <w:rsid w:val="000B64DF"/>
    <w:rsid w:val="000C1E38"/>
    <w:rsid w:val="000F6D0C"/>
    <w:rsid w:val="001035C7"/>
    <w:rsid w:val="001069E0"/>
    <w:rsid w:val="001154E4"/>
    <w:rsid w:val="00121079"/>
    <w:rsid w:val="00126A6E"/>
    <w:rsid w:val="00142A80"/>
    <w:rsid w:val="00162479"/>
    <w:rsid w:val="00185D9B"/>
    <w:rsid w:val="001938E6"/>
    <w:rsid w:val="001C6659"/>
    <w:rsid w:val="001D203E"/>
    <w:rsid w:val="001E0915"/>
    <w:rsid w:val="00204C74"/>
    <w:rsid w:val="00207222"/>
    <w:rsid w:val="00207A7B"/>
    <w:rsid w:val="00245812"/>
    <w:rsid w:val="00247FC2"/>
    <w:rsid w:val="00253B5C"/>
    <w:rsid w:val="002917D9"/>
    <w:rsid w:val="002A0190"/>
    <w:rsid w:val="002A3618"/>
    <w:rsid w:val="002A7D4F"/>
    <w:rsid w:val="002F0E01"/>
    <w:rsid w:val="00311A61"/>
    <w:rsid w:val="00312138"/>
    <w:rsid w:val="00313CAC"/>
    <w:rsid w:val="00320280"/>
    <w:rsid w:val="003410EB"/>
    <w:rsid w:val="0034650F"/>
    <w:rsid w:val="00375EBF"/>
    <w:rsid w:val="00395237"/>
    <w:rsid w:val="003B27D9"/>
    <w:rsid w:val="003B3794"/>
    <w:rsid w:val="003E6C6D"/>
    <w:rsid w:val="0040535C"/>
    <w:rsid w:val="00421D2C"/>
    <w:rsid w:val="004321A8"/>
    <w:rsid w:val="00435BE1"/>
    <w:rsid w:val="00446F74"/>
    <w:rsid w:val="00467E03"/>
    <w:rsid w:val="00484BD8"/>
    <w:rsid w:val="004A52E9"/>
    <w:rsid w:val="004A6A46"/>
    <w:rsid w:val="004C1E07"/>
    <w:rsid w:val="004D7843"/>
    <w:rsid w:val="004F670B"/>
    <w:rsid w:val="005148EB"/>
    <w:rsid w:val="005160EA"/>
    <w:rsid w:val="00522278"/>
    <w:rsid w:val="00531ACA"/>
    <w:rsid w:val="005360D4"/>
    <w:rsid w:val="00540946"/>
    <w:rsid w:val="005455C7"/>
    <w:rsid w:val="0055112B"/>
    <w:rsid w:val="00552677"/>
    <w:rsid w:val="00557903"/>
    <w:rsid w:val="0057646C"/>
    <w:rsid w:val="0058737A"/>
    <w:rsid w:val="00592478"/>
    <w:rsid w:val="005945E9"/>
    <w:rsid w:val="005A3DD9"/>
    <w:rsid w:val="005B438B"/>
    <w:rsid w:val="005E7C9D"/>
    <w:rsid w:val="005F18EB"/>
    <w:rsid w:val="005F78A5"/>
    <w:rsid w:val="00601D22"/>
    <w:rsid w:val="006244BA"/>
    <w:rsid w:val="00634D8A"/>
    <w:rsid w:val="006417E9"/>
    <w:rsid w:val="00650484"/>
    <w:rsid w:val="00670110"/>
    <w:rsid w:val="006760E5"/>
    <w:rsid w:val="00682FCF"/>
    <w:rsid w:val="00684510"/>
    <w:rsid w:val="00684B72"/>
    <w:rsid w:val="00684DB9"/>
    <w:rsid w:val="00685564"/>
    <w:rsid w:val="006A4119"/>
    <w:rsid w:val="006A7E1F"/>
    <w:rsid w:val="006C3074"/>
    <w:rsid w:val="00701AEB"/>
    <w:rsid w:val="007115F4"/>
    <w:rsid w:val="007318B5"/>
    <w:rsid w:val="00756291"/>
    <w:rsid w:val="00761A5C"/>
    <w:rsid w:val="00784A9E"/>
    <w:rsid w:val="007F0895"/>
    <w:rsid w:val="0080040E"/>
    <w:rsid w:val="00801061"/>
    <w:rsid w:val="00820CBD"/>
    <w:rsid w:val="00824614"/>
    <w:rsid w:val="008252A7"/>
    <w:rsid w:val="00826103"/>
    <w:rsid w:val="00837211"/>
    <w:rsid w:val="00861C16"/>
    <w:rsid w:val="008A6B8D"/>
    <w:rsid w:val="008D02CB"/>
    <w:rsid w:val="008E6BCA"/>
    <w:rsid w:val="008E7E14"/>
    <w:rsid w:val="0090291E"/>
    <w:rsid w:val="00914063"/>
    <w:rsid w:val="0091798F"/>
    <w:rsid w:val="00980439"/>
    <w:rsid w:val="009B4195"/>
    <w:rsid w:val="009B4B0C"/>
    <w:rsid w:val="009D1CB7"/>
    <w:rsid w:val="009D41A0"/>
    <w:rsid w:val="009E02F8"/>
    <w:rsid w:val="009F7261"/>
    <w:rsid w:val="00A110FD"/>
    <w:rsid w:val="00A12094"/>
    <w:rsid w:val="00A23681"/>
    <w:rsid w:val="00A27CF3"/>
    <w:rsid w:val="00A30411"/>
    <w:rsid w:val="00A323E8"/>
    <w:rsid w:val="00A3667F"/>
    <w:rsid w:val="00A37EFF"/>
    <w:rsid w:val="00A37FDD"/>
    <w:rsid w:val="00A64123"/>
    <w:rsid w:val="00A806A4"/>
    <w:rsid w:val="00A852CD"/>
    <w:rsid w:val="00AC11AF"/>
    <w:rsid w:val="00AC1D9C"/>
    <w:rsid w:val="00AC582B"/>
    <w:rsid w:val="00AF28CE"/>
    <w:rsid w:val="00B1056B"/>
    <w:rsid w:val="00B13E9B"/>
    <w:rsid w:val="00B171A7"/>
    <w:rsid w:val="00B1732F"/>
    <w:rsid w:val="00B27633"/>
    <w:rsid w:val="00B40182"/>
    <w:rsid w:val="00B87895"/>
    <w:rsid w:val="00B95E46"/>
    <w:rsid w:val="00BA26EA"/>
    <w:rsid w:val="00BC4E45"/>
    <w:rsid w:val="00BD5EC1"/>
    <w:rsid w:val="00BD7A6E"/>
    <w:rsid w:val="00C30562"/>
    <w:rsid w:val="00C41D13"/>
    <w:rsid w:val="00C521BE"/>
    <w:rsid w:val="00C926B8"/>
    <w:rsid w:val="00CB398F"/>
    <w:rsid w:val="00CC5B06"/>
    <w:rsid w:val="00CD0F7A"/>
    <w:rsid w:val="00CE61A1"/>
    <w:rsid w:val="00CF27E3"/>
    <w:rsid w:val="00CF29C6"/>
    <w:rsid w:val="00D14F48"/>
    <w:rsid w:val="00D56D0E"/>
    <w:rsid w:val="00D6631C"/>
    <w:rsid w:val="00D9710C"/>
    <w:rsid w:val="00D9725A"/>
    <w:rsid w:val="00DC0309"/>
    <w:rsid w:val="00DC4D2F"/>
    <w:rsid w:val="00DF20DD"/>
    <w:rsid w:val="00E062CF"/>
    <w:rsid w:val="00E5491D"/>
    <w:rsid w:val="00E615CF"/>
    <w:rsid w:val="00E66608"/>
    <w:rsid w:val="00E67536"/>
    <w:rsid w:val="00E941E0"/>
    <w:rsid w:val="00EA7597"/>
    <w:rsid w:val="00EC0E09"/>
    <w:rsid w:val="00EC5632"/>
    <w:rsid w:val="00EE24E1"/>
    <w:rsid w:val="00F17815"/>
    <w:rsid w:val="00F25F98"/>
    <w:rsid w:val="00F3406B"/>
    <w:rsid w:val="00F417D4"/>
    <w:rsid w:val="00F65E64"/>
    <w:rsid w:val="00F66297"/>
    <w:rsid w:val="00F71BBF"/>
    <w:rsid w:val="00F83F78"/>
    <w:rsid w:val="00F93916"/>
    <w:rsid w:val="00F93A23"/>
    <w:rsid w:val="00FA0F7A"/>
    <w:rsid w:val="00FB6B04"/>
    <w:rsid w:val="00FE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68CA"/>
  <w15:chartTrackingRefBased/>
  <w15:docId w15:val="{630FCA8C-AFFC-4AE0-B991-9DE705B1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71BBF"/>
    <w:pPr>
      <w:suppressAutoHyphens/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  <w:style w:type="paragraph" w:styleId="Titolo1">
    <w:name w:val="heading 1"/>
    <w:basedOn w:val="Normale"/>
    <w:next w:val="Corpotesto"/>
    <w:link w:val="Titolo1Carattere"/>
    <w:qFormat/>
    <w:rsid w:val="00F71BBF"/>
    <w:pPr>
      <w:keepNext/>
      <w:numPr>
        <w:numId w:val="2"/>
      </w:numPr>
      <w:spacing w:before="360" w:after="60" w:line="360" w:lineRule="auto"/>
      <w:ind w:right="567"/>
      <w:contextualSpacing/>
      <w:outlineLvl w:val="0"/>
    </w:pPr>
    <w:rPr>
      <w:rFonts w:cs="Arial"/>
      <w:b/>
      <w:bCs/>
      <w:szCs w:val="32"/>
    </w:rPr>
  </w:style>
  <w:style w:type="paragraph" w:styleId="Titolo2">
    <w:name w:val="heading 2"/>
    <w:basedOn w:val="Normale"/>
    <w:next w:val="Corpotesto"/>
    <w:link w:val="Titolo2Carattere"/>
    <w:unhideWhenUsed/>
    <w:qFormat/>
    <w:rsid w:val="00F71BBF"/>
    <w:pPr>
      <w:keepNext/>
      <w:numPr>
        <w:ilvl w:val="1"/>
        <w:numId w:val="2"/>
      </w:numPr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Titolo3">
    <w:name w:val="heading 3"/>
    <w:basedOn w:val="Normale"/>
    <w:next w:val="Corpotesto"/>
    <w:link w:val="Titolo3Carattere"/>
    <w:semiHidden/>
    <w:unhideWhenUsed/>
    <w:qFormat/>
    <w:rsid w:val="00F71BBF"/>
    <w:pPr>
      <w:keepNext/>
      <w:numPr>
        <w:ilvl w:val="2"/>
        <w:numId w:val="2"/>
      </w:numPr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F71BBF"/>
    <w:rPr>
      <w:rFonts w:ascii="Times New Roman" w:eastAsia="Times New Roman" w:hAnsi="Times New Roman" w:cs="Arial"/>
      <w:b/>
      <w:bCs/>
      <w:sz w:val="24"/>
      <w:szCs w:val="32"/>
      <w:lang w:val="en-GB" w:eastAsia="en-GB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71BBF"/>
    <w:rPr>
      <w:rFonts w:ascii="Times New Roman" w:eastAsia="Times New Roman" w:hAnsi="Times New Roman" w:cs="Arial"/>
      <w:b/>
      <w:bCs/>
      <w:i/>
      <w:iCs/>
      <w:sz w:val="24"/>
      <w:szCs w:val="28"/>
      <w:lang w:val="en-GB" w:eastAsia="en-GB"/>
      <w14:ligatures w14:val="none"/>
    </w:rPr>
  </w:style>
  <w:style w:type="character" w:customStyle="1" w:styleId="Titolo3Carattere">
    <w:name w:val="Titolo 3 Carattere"/>
    <w:basedOn w:val="Carpredefinitoparagrafo"/>
    <w:link w:val="Titolo3"/>
    <w:semiHidden/>
    <w:rsid w:val="00F71BBF"/>
    <w:rPr>
      <w:rFonts w:ascii="Times New Roman" w:eastAsia="Times New Roman" w:hAnsi="Times New Roman" w:cs="Arial"/>
      <w:bCs/>
      <w:i/>
      <w:sz w:val="24"/>
      <w:szCs w:val="26"/>
      <w:lang w:val="en-GB" w:eastAsia="en-GB"/>
      <w14:ligatures w14:val="none"/>
    </w:rPr>
  </w:style>
  <w:style w:type="paragraph" w:customStyle="1" w:styleId="Articletitle">
    <w:name w:val="Article title"/>
    <w:basedOn w:val="Normale"/>
    <w:next w:val="Normale"/>
    <w:rsid w:val="00F71BBF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e"/>
    <w:next w:val="Normale"/>
    <w:rsid w:val="00F71BBF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e"/>
    <w:rsid w:val="00F71BBF"/>
    <w:pPr>
      <w:spacing w:before="240" w:line="360" w:lineRule="auto"/>
    </w:pPr>
    <w:rPr>
      <w:i/>
    </w:rPr>
  </w:style>
  <w:style w:type="paragraph" w:customStyle="1" w:styleId="Paragraph">
    <w:name w:val="Paragraph"/>
    <w:basedOn w:val="Normale"/>
    <w:rsid w:val="00F71BBF"/>
    <w:pPr>
      <w:widowControl w:val="0"/>
      <w:spacing w:before="240"/>
    </w:pPr>
  </w:style>
  <w:style w:type="paragraph" w:customStyle="1" w:styleId="References">
    <w:name w:val="References"/>
    <w:basedOn w:val="Normale"/>
    <w:rsid w:val="00F71BBF"/>
    <w:pPr>
      <w:spacing w:before="120" w:line="360" w:lineRule="auto"/>
      <w:ind w:left="720" w:hanging="720"/>
      <w:contextualSpacing/>
    </w:pPr>
  </w:style>
  <w:style w:type="character" w:customStyle="1" w:styleId="Carpredefinitoparagrafo1">
    <w:name w:val="Car. predefinito paragrafo1"/>
    <w:rsid w:val="00F71BBF"/>
  </w:style>
  <w:style w:type="character" w:styleId="Enfasicorsivo">
    <w:name w:val="Emphasis"/>
    <w:basedOn w:val="Carpredefinitoparagrafo"/>
    <w:qFormat/>
    <w:rsid w:val="00F71BBF"/>
    <w:rPr>
      <w:i/>
      <w:iCs/>
    </w:rPr>
  </w:style>
  <w:style w:type="paragraph" w:styleId="Corpotesto">
    <w:name w:val="Body Text"/>
    <w:basedOn w:val="Normale"/>
    <w:link w:val="CorpotestoCarattere"/>
    <w:uiPriority w:val="99"/>
    <w:unhideWhenUsed/>
    <w:rsid w:val="00F71BB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F71BBF"/>
    <w:rPr>
      <w:rFonts w:ascii="Times New Roman" w:eastAsia="Times New Roman" w:hAnsi="Times New Roman" w:cs="Times New Roman"/>
      <w:sz w:val="24"/>
      <w:szCs w:val="24"/>
      <w:lang w:val="en-GB" w:eastAsia="en-GB"/>
      <w14:ligatures w14:val="none"/>
    </w:rPr>
  </w:style>
  <w:style w:type="table" w:styleId="Grigliatabella">
    <w:name w:val="Table Grid"/>
    <w:basedOn w:val="Tabellanormale"/>
    <w:uiPriority w:val="39"/>
    <w:rsid w:val="0042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1444</Words>
  <Characters>8237</Characters>
  <Application>Microsoft Office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188</cp:revision>
  <dcterms:created xsi:type="dcterms:W3CDTF">2023-07-10T14:07:00Z</dcterms:created>
  <dcterms:modified xsi:type="dcterms:W3CDTF">2023-07-11T13:39:00Z</dcterms:modified>
</cp:coreProperties>
</file>